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594A" w:rsidRDefault="00F6594A" w:rsidP="00E956D9">
      <w:pPr>
        <w:pStyle w:val="Label1"/>
        <w:spacing w:before="100" w:beforeAutospacing="1" w:after="100" w:afterAutospacing="1"/>
        <w:ind w:left="0" w:firstLine="0"/>
        <w:rPr>
          <w:lang w:val="en-GB"/>
        </w:rPr>
      </w:pPr>
      <w:proofErr w:type="gramStart"/>
      <w:r w:rsidRPr="006B1AC0">
        <w:rPr>
          <w:lang w:val="en-GB"/>
        </w:rPr>
        <w:t>Titre :</w:t>
      </w:r>
      <w:proofErr w:type="gramEnd"/>
      <w:r w:rsidRPr="006B1AC0">
        <w:rPr>
          <w:lang w:val="en-GB"/>
        </w:rPr>
        <w:t xml:space="preserve"> </w:t>
      </w:r>
      <w:r w:rsidR="00571732">
        <w:rPr>
          <w:lang w:val="en-GB"/>
        </w:rPr>
        <w:t>Template</w:t>
      </w:r>
    </w:p>
    <w:p w:rsidR="007E387D" w:rsidRPr="006B1AC0" w:rsidRDefault="007E387D" w:rsidP="00060933">
      <w:pPr>
        <w:pStyle w:val="Label1"/>
        <w:ind w:left="0" w:firstLine="0"/>
        <w:rPr>
          <w:lang w:val="en-GB"/>
        </w:rPr>
      </w:pPr>
      <w:proofErr w:type="spellStart"/>
      <w:proofErr w:type="gramStart"/>
      <w:r w:rsidRPr="006C7F21">
        <w:rPr>
          <w:sz w:val="24"/>
          <w:szCs w:val="32"/>
          <w:lang w:val="en-GB"/>
        </w:rPr>
        <w:t>Partie</w:t>
      </w:r>
      <w:proofErr w:type="spellEnd"/>
      <w:r w:rsidR="00E956D9">
        <w:rPr>
          <w:sz w:val="24"/>
          <w:szCs w:val="32"/>
          <w:lang w:val="en-GB"/>
        </w:rPr>
        <w:t xml:space="preserve"> </w:t>
      </w:r>
      <w:r w:rsidR="00A93EF1" w:rsidRPr="006C7F21">
        <w:rPr>
          <w:sz w:val="24"/>
          <w:lang w:val="en-GB"/>
        </w:rPr>
        <w:t>:</w:t>
      </w:r>
      <w:proofErr w:type="gramEnd"/>
      <w:r w:rsidR="00DC48E7" w:rsidRPr="006C7F21">
        <w:rPr>
          <w:sz w:val="24"/>
          <w:lang w:val="en-GB"/>
        </w:rPr>
        <w:t xml:space="preserve"> </w:t>
      </w:r>
      <w:proofErr w:type="spellStart"/>
      <w:r w:rsidR="00DC48E7" w:rsidRPr="006C7F21">
        <w:rPr>
          <w:sz w:val="24"/>
          <w:lang w:val="en-GB"/>
        </w:rPr>
        <w:t>Création</w:t>
      </w:r>
      <w:proofErr w:type="spellEnd"/>
      <w:r w:rsidR="00DC48E7" w:rsidRPr="006C7F21">
        <w:rPr>
          <w:sz w:val="24"/>
          <w:lang w:val="en-GB"/>
        </w:rPr>
        <w:t xml:space="preserve"> du </w:t>
      </w:r>
      <w:proofErr w:type="spellStart"/>
      <w:r w:rsidR="00DC48E7" w:rsidRPr="006C7F21">
        <w:rPr>
          <w:sz w:val="24"/>
          <w:lang w:val="en-GB"/>
        </w:rPr>
        <w:t>projet</w:t>
      </w:r>
      <w:proofErr w:type="spellEnd"/>
    </w:p>
    <w:p w:rsidR="005A6981" w:rsidRDefault="005A6981" w:rsidP="00E956D9">
      <w:pPr>
        <w:spacing w:before="100" w:beforeAutospacing="1" w:after="100" w:afterAutospacing="1"/>
        <w:ind w:left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Click-droit sur </w:t>
      </w:r>
      <w:proofErr w:type="spellStart"/>
      <w:r w:rsidRPr="00695A4D">
        <w:rPr>
          <w:rFonts w:ascii="Times New Roman" w:hAnsi="Times New Roman"/>
        </w:rPr>
        <w:t>BaseJSF</w:t>
      </w:r>
      <w:proofErr w:type="spellEnd"/>
      <w:r>
        <w:rPr>
          <w:rFonts w:ascii="Times New Roman" w:hAnsi="Times New Roman"/>
          <w:b w:val="0"/>
        </w:rPr>
        <w:t xml:space="preserve"> puis </w:t>
      </w:r>
      <w:r w:rsidRPr="00695A4D">
        <w:rPr>
          <w:rFonts w:ascii="Times New Roman" w:hAnsi="Times New Roman"/>
        </w:rPr>
        <w:t>Copy</w:t>
      </w:r>
      <w:r>
        <w:rPr>
          <w:rFonts w:ascii="Times New Roman" w:hAnsi="Times New Roman"/>
          <w:b w:val="0"/>
        </w:rPr>
        <w:t>.</w:t>
      </w:r>
    </w:p>
    <w:p w:rsidR="005A6981" w:rsidRDefault="005A6981" w:rsidP="004A617F">
      <w:pPr>
        <w:spacing w:before="100" w:beforeAutospacing="1" w:after="100" w:afterAutospacing="1"/>
        <w:ind w:left="11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Click-droit sur « </w:t>
      </w:r>
      <w:r w:rsidRPr="003A0E44">
        <w:rPr>
          <w:rFonts w:ascii="Times New Roman" w:hAnsi="Times New Roman"/>
          <w:b w:val="0"/>
          <w:i/>
        </w:rPr>
        <w:t>Navigator</w:t>
      </w:r>
      <w:r>
        <w:rPr>
          <w:rFonts w:ascii="Times New Roman" w:hAnsi="Times New Roman"/>
          <w:b w:val="0"/>
        </w:rPr>
        <w:t xml:space="preserve"> » puis </w:t>
      </w:r>
      <w:proofErr w:type="spellStart"/>
      <w:r w:rsidRPr="003A0E44">
        <w:rPr>
          <w:rFonts w:ascii="Times New Roman" w:hAnsi="Times New Roman"/>
        </w:rPr>
        <w:t>Paste</w:t>
      </w:r>
      <w:proofErr w:type="spellEnd"/>
    </w:p>
    <w:p w:rsidR="005A6981" w:rsidRDefault="005A6981" w:rsidP="004A617F">
      <w:pPr>
        <w:spacing w:before="100" w:beforeAutospacing="1" w:after="100" w:afterAutospacing="1"/>
        <w:ind w:left="22"/>
        <w:rPr>
          <w:rFonts w:ascii="Times New Roman" w:hAnsi="Times New Roman"/>
        </w:rPr>
      </w:pPr>
      <w:r w:rsidRPr="005A6981">
        <w:rPr>
          <w:rFonts w:ascii="Times New Roman" w:hAnsi="Times New Roman"/>
          <w:b w:val="0"/>
        </w:rPr>
        <w:t>Puis renommé en</w:t>
      </w:r>
      <w:r>
        <w:rPr>
          <w:rFonts w:ascii="Times New Roman" w:hAnsi="Times New Roman"/>
        </w:rPr>
        <w:t xml:space="preserve"> </w:t>
      </w:r>
      <w:r w:rsidR="00571732">
        <w:rPr>
          <w:rFonts w:ascii="Times New Roman" w:hAnsi="Times New Roman"/>
        </w:rPr>
        <w:t>Template</w:t>
      </w:r>
    </w:p>
    <w:p w:rsidR="00DC48E7" w:rsidRDefault="00DC48E7" w:rsidP="004A617F">
      <w:pPr>
        <w:spacing w:before="100" w:beforeAutospacing="1" w:after="100" w:afterAutospacing="1"/>
        <w:ind w:left="33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 xml:space="preserve">Attention : </w:t>
      </w:r>
      <w:r w:rsidRPr="00DC48E7">
        <w:rPr>
          <w:rFonts w:ascii="Times New Roman" w:hAnsi="Times New Roman"/>
          <w:b w:val="0"/>
        </w:rPr>
        <w:t>Con</w:t>
      </w:r>
      <w:r>
        <w:rPr>
          <w:rFonts w:ascii="Times New Roman" w:hAnsi="Times New Roman"/>
          <w:b w:val="0"/>
        </w:rPr>
        <w:t xml:space="preserve">figuration </w:t>
      </w:r>
      <w:proofErr w:type="spellStart"/>
      <w:r>
        <w:rPr>
          <w:rFonts w:ascii="Times New Roman" w:hAnsi="Times New Roman"/>
          <w:b w:val="0"/>
        </w:rPr>
        <w:t>eclipse</w:t>
      </w:r>
      <w:proofErr w:type="spellEnd"/>
    </w:p>
    <w:p w:rsidR="00507945" w:rsidRDefault="00507945" w:rsidP="00507945">
      <w:pPr>
        <w:ind w:left="11" w:firstLine="0"/>
        <w:rPr>
          <w:color w:val="333399"/>
          <w:szCs w:val="28"/>
          <w:lang w:val="en-GB"/>
        </w:rPr>
      </w:pPr>
    </w:p>
    <w:p w:rsidR="00507945" w:rsidRDefault="00507945" w:rsidP="00507945">
      <w:pPr>
        <w:ind w:left="11" w:firstLine="0"/>
        <w:rPr>
          <w:color w:val="333399"/>
          <w:szCs w:val="28"/>
          <w:lang w:val="en-GB"/>
        </w:rPr>
      </w:pPr>
      <w:r>
        <w:rPr>
          <w:noProof/>
          <w:color w:val="333399"/>
          <w:szCs w:val="28"/>
          <w:lang w:eastAsia="fr-FR"/>
        </w:rPr>
        <w:drawing>
          <wp:inline distT="0" distB="0" distL="0" distR="0" wp14:anchorId="00D70067" wp14:editId="5337175B">
            <wp:extent cx="3400425" cy="182880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45" w:rsidRDefault="00507945" w:rsidP="00507945">
      <w:pPr>
        <w:ind w:left="11" w:firstLine="0"/>
        <w:rPr>
          <w:color w:val="333399"/>
          <w:szCs w:val="28"/>
          <w:lang w:val="en-GB"/>
        </w:rPr>
      </w:pPr>
      <w:r>
        <w:rPr>
          <w:noProof/>
          <w:color w:val="333399"/>
          <w:szCs w:val="28"/>
          <w:lang w:eastAsia="fr-FR"/>
        </w:rPr>
        <w:drawing>
          <wp:inline distT="0" distB="0" distL="0" distR="0" wp14:anchorId="0387DE70" wp14:editId="0E6D2577">
            <wp:extent cx="4086225" cy="1257300"/>
            <wp:effectExtent l="19050" t="0" r="9525" b="0"/>
            <wp:docPr id="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74" w:rsidRPr="005F0A74" w:rsidRDefault="005F0A74" w:rsidP="005F0A74">
      <w:pPr>
        <w:ind w:left="11" w:firstLine="0"/>
        <w:rPr>
          <w:color w:val="333399"/>
          <w:szCs w:val="28"/>
          <w:lang w:val="en-GB"/>
        </w:rPr>
      </w:pPr>
      <w:r w:rsidRPr="005F0A74">
        <w:rPr>
          <w:color w:val="333399"/>
          <w:szCs w:val="28"/>
        </w:rPr>
        <w:t>Partie  </w:t>
      </w:r>
      <w:r w:rsidRPr="005F0A74">
        <w:rPr>
          <w:color w:val="333399"/>
          <w:szCs w:val="28"/>
          <w:lang w:val="en-GB"/>
        </w:rPr>
        <w:t xml:space="preserve"> </w:t>
      </w:r>
      <w:proofErr w:type="gramStart"/>
      <w:r w:rsidRPr="005F0A74">
        <w:rPr>
          <w:color w:val="333399"/>
          <w:szCs w:val="28"/>
          <w:lang w:val="en-GB"/>
        </w:rPr>
        <w:t xml:space="preserve">:  </w:t>
      </w:r>
      <w:r>
        <w:rPr>
          <w:color w:val="333399"/>
          <w:szCs w:val="28"/>
          <w:lang w:val="en-GB"/>
        </w:rPr>
        <w:t>Managed</w:t>
      </w:r>
      <w:proofErr w:type="gramEnd"/>
      <w:r>
        <w:rPr>
          <w:color w:val="333399"/>
          <w:szCs w:val="28"/>
          <w:lang w:val="en-GB"/>
        </w:rPr>
        <w:t xml:space="preserve"> Bean</w:t>
      </w:r>
      <w:r w:rsidRPr="005F0A74">
        <w:rPr>
          <w:color w:val="333399"/>
          <w:szCs w:val="28"/>
          <w:lang w:val="en-GB"/>
        </w:rPr>
        <w:t xml:space="preserve"> </w:t>
      </w:r>
    </w:p>
    <w:p w:rsidR="005F0A74" w:rsidRDefault="00507945" w:rsidP="00B524F3">
      <w:pPr>
        <w:ind w:left="11" w:firstLine="0"/>
        <w:rPr>
          <w:color w:val="333399"/>
          <w:szCs w:val="28"/>
        </w:rPr>
      </w:pPr>
      <w:r>
        <w:rPr>
          <w:noProof/>
          <w:lang w:eastAsia="fr-FR"/>
        </w:rPr>
        <w:drawing>
          <wp:inline distT="0" distB="0" distL="0" distR="0" wp14:anchorId="0640A6FB" wp14:editId="5216ECD6">
            <wp:extent cx="5972810" cy="1877060"/>
            <wp:effectExtent l="0" t="0" r="889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93" w:rsidRDefault="00DC4E93" w:rsidP="00B524F3">
      <w:pPr>
        <w:ind w:left="11" w:firstLine="0"/>
        <w:rPr>
          <w:color w:val="333399"/>
          <w:szCs w:val="28"/>
        </w:rPr>
      </w:pPr>
    </w:p>
    <w:p w:rsidR="00DC4E93" w:rsidRDefault="00DC4E93" w:rsidP="00B524F3">
      <w:pPr>
        <w:ind w:left="11" w:firstLine="0"/>
        <w:rPr>
          <w:color w:val="333399"/>
          <w:szCs w:val="28"/>
        </w:rPr>
      </w:pPr>
    </w:p>
    <w:p w:rsidR="00DC4E93" w:rsidRDefault="00DC4E93" w:rsidP="00B524F3">
      <w:pPr>
        <w:ind w:left="11" w:firstLine="0"/>
        <w:rPr>
          <w:color w:val="333399"/>
          <w:szCs w:val="28"/>
        </w:rPr>
      </w:pPr>
    </w:p>
    <w:p w:rsidR="00922C25" w:rsidRDefault="002F7B34" w:rsidP="00B524F3">
      <w:pPr>
        <w:ind w:left="11" w:firstLine="0"/>
        <w:rPr>
          <w:color w:val="333399"/>
          <w:szCs w:val="28"/>
          <w:lang w:val="en-GB"/>
        </w:rPr>
      </w:pPr>
      <w:r w:rsidRPr="00AF348B">
        <w:rPr>
          <w:color w:val="333399"/>
          <w:szCs w:val="28"/>
        </w:rPr>
        <w:lastRenderedPageBreak/>
        <w:t>Partie  </w:t>
      </w:r>
      <w:r w:rsidR="002429A4" w:rsidRPr="00AF348B">
        <w:rPr>
          <w:color w:val="333399"/>
          <w:szCs w:val="28"/>
          <w:lang w:val="en-GB"/>
        </w:rPr>
        <w:t xml:space="preserve"> </w:t>
      </w:r>
      <w:proofErr w:type="gramStart"/>
      <w:r w:rsidR="002429A4" w:rsidRPr="00AF348B">
        <w:rPr>
          <w:color w:val="333399"/>
          <w:szCs w:val="28"/>
          <w:lang w:val="en-GB"/>
        </w:rPr>
        <w:t xml:space="preserve">:  </w:t>
      </w:r>
      <w:proofErr w:type="spellStart"/>
      <w:r w:rsidR="00DD14E8" w:rsidRPr="00AF348B">
        <w:rPr>
          <w:color w:val="333399"/>
          <w:szCs w:val="28"/>
          <w:lang w:val="en-GB"/>
        </w:rPr>
        <w:t>Création</w:t>
      </w:r>
      <w:proofErr w:type="spellEnd"/>
      <w:proofErr w:type="gramEnd"/>
      <w:r w:rsidR="00DD14E8" w:rsidRPr="00AF348B">
        <w:rPr>
          <w:color w:val="333399"/>
          <w:szCs w:val="28"/>
          <w:lang w:val="en-GB"/>
        </w:rPr>
        <w:t xml:space="preserve"> </w:t>
      </w:r>
      <w:r w:rsidR="00571732">
        <w:rPr>
          <w:color w:val="333399"/>
          <w:szCs w:val="28"/>
          <w:lang w:val="en-GB"/>
        </w:rPr>
        <w:t>du Template</w:t>
      </w:r>
    </w:p>
    <w:p w:rsidR="00571732" w:rsidRDefault="00571732" w:rsidP="00571732">
      <w:pPr>
        <w:ind w:left="11" w:firstLine="0"/>
        <w:rPr>
          <w:lang w:val="en-GB"/>
        </w:rPr>
      </w:pPr>
      <w:proofErr w:type="spellStart"/>
      <w:r>
        <w:rPr>
          <w:lang w:val="en-GB"/>
        </w:rPr>
        <w:t>Dans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WebContent</w:t>
      </w:r>
      <w:proofErr w:type="spellEnd"/>
      <w:r>
        <w:rPr>
          <w:lang w:val="en-GB"/>
        </w:rPr>
        <w:t xml:space="preserve">\WEB-INF </w:t>
      </w:r>
      <w:proofErr w:type="spellStart"/>
      <w:r>
        <w:rPr>
          <w:lang w:val="en-GB"/>
        </w:rPr>
        <w:t>créez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répertoire</w:t>
      </w:r>
      <w:proofErr w:type="spellEnd"/>
      <w:r>
        <w:rPr>
          <w:lang w:val="en-GB"/>
        </w:rPr>
        <w:t xml:space="preserve"> templates</w:t>
      </w:r>
    </w:p>
    <w:p w:rsidR="00571732" w:rsidRDefault="00571732" w:rsidP="00571732">
      <w:pPr>
        <w:ind w:left="11" w:firstLine="0"/>
        <w:rPr>
          <w:lang w:val="en-GB"/>
        </w:rPr>
      </w:pPr>
      <w:proofErr w:type="spellStart"/>
      <w:r>
        <w:rPr>
          <w:lang w:val="en-GB"/>
        </w:rPr>
        <w:t>Dans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répertoire</w:t>
      </w:r>
      <w:proofErr w:type="spellEnd"/>
      <w:r>
        <w:rPr>
          <w:lang w:val="en-GB"/>
        </w:rPr>
        <w:t xml:space="preserve"> templates </w:t>
      </w:r>
      <w:proofErr w:type="spellStart"/>
      <w:r>
        <w:rPr>
          <w:lang w:val="en-GB"/>
        </w:rPr>
        <w:t>créez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page </w:t>
      </w:r>
    </w:p>
    <w:p w:rsidR="00571732" w:rsidRDefault="00571732" w:rsidP="00571732">
      <w:pPr>
        <w:ind w:left="11" w:firstLine="0"/>
      </w:pPr>
      <w:proofErr w:type="spellStart"/>
      <w:r w:rsidRPr="00571732">
        <w:t>BasicTemplate.xhtml</w:t>
      </w:r>
      <w:proofErr w:type="spellEnd"/>
    </w:p>
    <w:p w:rsidR="00507945" w:rsidRDefault="00507945" w:rsidP="00571732">
      <w:pPr>
        <w:ind w:left="11" w:firstLine="0"/>
      </w:pPr>
    </w:p>
    <w:p w:rsidR="00507945" w:rsidRDefault="00507945" w:rsidP="00571732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69F51A92" wp14:editId="4B3DC015">
            <wp:extent cx="5972810" cy="334010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32" w:rsidRDefault="00571732" w:rsidP="00571732">
      <w:pPr>
        <w:ind w:left="11" w:firstLine="0"/>
        <w:rPr>
          <w:color w:val="333399"/>
          <w:szCs w:val="28"/>
          <w:lang w:val="en-GB"/>
        </w:rPr>
      </w:pPr>
      <w:r w:rsidRPr="00AF348B">
        <w:rPr>
          <w:color w:val="333399"/>
          <w:szCs w:val="28"/>
        </w:rPr>
        <w:t>Partie  </w:t>
      </w:r>
      <w:r w:rsidRPr="00AF348B">
        <w:rPr>
          <w:color w:val="333399"/>
          <w:szCs w:val="28"/>
          <w:lang w:val="en-GB"/>
        </w:rPr>
        <w:t xml:space="preserve"> </w:t>
      </w:r>
      <w:proofErr w:type="gramStart"/>
      <w:r w:rsidRPr="00AF348B">
        <w:rPr>
          <w:color w:val="333399"/>
          <w:szCs w:val="28"/>
          <w:lang w:val="en-GB"/>
        </w:rPr>
        <w:t xml:space="preserve">:  </w:t>
      </w:r>
      <w:proofErr w:type="spellStart"/>
      <w:r w:rsidRPr="00AF348B">
        <w:rPr>
          <w:color w:val="333399"/>
          <w:szCs w:val="28"/>
          <w:lang w:val="en-GB"/>
        </w:rPr>
        <w:t>Création</w:t>
      </w:r>
      <w:proofErr w:type="spellEnd"/>
      <w:proofErr w:type="gramEnd"/>
      <w:r w:rsidRPr="00AF348B">
        <w:rPr>
          <w:color w:val="333399"/>
          <w:szCs w:val="28"/>
          <w:lang w:val="en-GB"/>
        </w:rPr>
        <w:t xml:space="preserve"> </w:t>
      </w:r>
      <w:r>
        <w:rPr>
          <w:color w:val="333399"/>
          <w:szCs w:val="28"/>
          <w:lang w:val="en-GB"/>
        </w:rPr>
        <w:t>du Header et du Footer</w:t>
      </w:r>
    </w:p>
    <w:p w:rsidR="00571732" w:rsidRDefault="00571732" w:rsidP="00571732">
      <w:pPr>
        <w:ind w:left="11" w:firstLine="0"/>
        <w:rPr>
          <w:color w:val="333399"/>
          <w:szCs w:val="28"/>
          <w:lang w:val="en-GB"/>
        </w:rPr>
      </w:pPr>
      <w:proofErr w:type="spellStart"/>
      <w:r>
        <w:rPr>
          <w:lang w:val="en-GB"/>
        </w:rPr>
        <w:t>Dans</w:t>
      </w:r>
      <w:proofErr w:type="spellEnd"/>
      <w:r>
        <w:rPr>
          <w:lang w:val="en-GB"/>
        </w:rPr>
        <w:t xml:space="preserve"> </w:t>
      </w:r>
      <w:r w:rsidR="005F0A74">
        <w:rPr>
          <w:lang w:val="en-GB"/>
        </w:rPr>
        <w:t xml:space="preserve">le </w:t>
      </w:r>
      <w:proofErr w:type="spellStart"/>
      <w:r w:rsidR="005F0A74">
        <w:rPr>
          <w:lang w:val="en-GB"/>
        </w:rPr>
        <w:t>répertoire</w:t>
      </w:r>
      <w:proofErr w:type="spellEnd"/>
      <w:r w:rsidR="005F0A74">
        <w:rPr>
          <w:lang w:val="en-GB"/>
        </w:rPr>
        <w:t xml:space="preserve"> </w:t>
      </w:r>
      <w:proofErr w:type="spellStart"/>
      <w:r>
        <w:rPr>
          <w:lang w:val="en-GB"/>
        </w:rPr>
        <w:t>WebContent</w:t>
      </w:r>
      <w:proofErr w:type="spellEnd"/>
      <w:r>
        <w:rPr>
          <w:lang w:val="en-GB"/>
        </w:rPr>
        <w:t>\WEB-INF</w:t>
      </w:r>
      <w:r w:rsidR="005F0A74">
        <w:rPr>
          <w:lang w:val="en-GB"/>
        </w:rPr>
        <w:t>\templates</w:t>
      </w:r>
    </w:p>
    <w:p w:rsidR="00571732" w:rsidRDefault="005F0A74" w:rsidP="00571732">
      <w:pPr>
        <w:ind w:left="11" w:firstLine="0"/>
      </w:pPr>
      <w:r>
        <w:t xml:space="preserve">Créez la page </w:t>
      </w:r>
      <w:proofErr w:type="spellStart"/>
      <w:r w:rsidRPr="005F0A74">
        <w:t>header.xhtml</w:t>
      </w:r>
      <w:proofErr w:type="spellEnd"/>
    </w:p>
    <w:p w:rsidR="005F0A74" w:rsidRDefault="00507945" w:rsidP="00571732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2A976AE2" wp14:editId="393E09A9">
            <wp:extent cx="5972810" cy="202438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45" w:rsidRDefault="00507945" w:rsidP="00571732">
      <w:pPr>
        <w:ind w:left="11" w:firstLine="0"/>
      </w:pPr>
    </w:p>
    <w:p w:rsidR="00507945" w:rsidRDefault="00507945" w:rsidP="00571732">
      <w:pPr>
        <w:ind w:left="11" w:firstLine="0"/>
      </w:pPr>
    </w:p>
    <w:p w:rsidR="00507945" w:rsidRDefault="00507945" w:rsidP="00571732">
      <w:pPr>
        <w:ind w:left="11" w:firstLine="0"/>
      </w:pPr>
    </w:p>
    <w:p w:rsidR="005F0A74" w:rsidRDefault="005F0A74" w:rsidP="00571732">
      <w:pPr>
        <w:ind w:left="11" w:firstLine="0"/>
      </w:pPr>
      <w:r w:rsidRPr="005F0A74">
        <w:lastRenderedPageBreak/>
        <w:t>Créez la page</w:t>
      </w:r>
      <w:r>
        <w:t xml:space="preserve"> </w:t>
      </w:r>
      <w:proofErr w:type="spellStart"/>
      <w:r w:rsidRPr="005F0A74">
        <w:t>footer.xhtml</w:t>
      </w:r>
      <w:proofErr w:type="spellEnd"/>
    </w:p>
    <w:p w:rsidR="005F0A74" w:rsidRDefault="00507945" w:rsidP="00571732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547E9FC8" wp14:editId="3BE8B538">
            <wp:extent cx="5972810" cy="2012950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74" w:rsidRDefault="005F0A74" w:rsidP="00571732">
      <w:pPr>
        <w:ind w:left="11" w:firstLine="0"/>
        <w:rPr>
          <w:color w:val="333399"/>
          <w:szCs w:val="28"/>
          <w:lang w:val="en-GB"/>
        </w:rPr>
      </w:pPr>
      <w:r w:rsidRPr="00AF348B">
        <w:rPr>
          <w:color w:val="333399"/>
          <w:szCs w:val="28"/>
        </w:rPr>
        <w:t>Partie  </w:t>
      </w:r>
      <w:r w:rsidRPr="00AF348B">
        <w:rPr>
          <w:color w:val="333399"/>
          <w:szCs w:val="28"/>
          <w:lang w:val="en-GB"/>
        </w:rPr>
        <w:t xml:space="preserve"> </w:t>
      </w:r>
      <w:proofErr w:type="gramStart"/>
      <w:r w:rsidRPr="00AF348B">
        <w:rPr>
          <w:color w:val="333399"/>
          <w:szCs w:val="28"/>
          <w:lang w:val="en-GB"/>
        </w:rPr>
        <w:t xml:space="preserve">:  </w:t>
      </w:r>
      <w:proofErr w:type="spellStart"/>
      <w:r w:rsidRPr="00AF348B">
        <w:rPr>
          <w:color w:val="333399"/>
          <w:szCs w:val="28"/>
          <w:lang w:val="en-GB"/>
        </w:rPr>
        <w:t>Création</w:t>
      </w:r>
      <w:proofErr w:type="spellEnd"/>
      <w:proofErr w:type="gramEnd"/>
      <w:r w:rsidRPr="00AF348B">
        <w:rPr>
          <w:color w:val="333399"/>
          <w:szCs w:val="28"/>
          <w:lang w:val="en-GB"/>
        </w:rPr>
        <w:t xml:space="preserve"> </w:t>
      </w:r>
      <w:r>
        <w:rPr>
          <w:color w:val="333399"/>
          <w:szCs w:val="28"/>
          <w:lang w:val="en-GB"/>
        </w:rPr>
        <w:t xml:space="preserve">des pages </w:t>
      </w:r>
    </w:p>
    <w:p w:rsidR="005F0A74" w:rsidRDefault="006909CB" w:rsidP="00571732">
      <w:pPr>
        <w:ind w:left="11" w:firstLine="0"/>
        <w:rPr>
          <w:lang w:val="en-GB"/>
        </w:rPr>
      </w:pPr>
      <w:proofErr w:type="spellStart"/>
      <w:r>
        <w:rPr>
          <w:lang w:val="en-GB"/>
        </w:rPr>
        <w:t>Dans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WebContent</w:t>
      </w:r>
      <w:proofErr w:type="spellEnd"/>
      <w:r>
        <w:rPr>
          <w:lang w:val="en-GB"/>
        </w:rPr>
        <w:t xml:space="preserve"> </w:t>
      </w:r>
      <w:r w:rsidR="005F0A74">
        <w:rPr>
          <w:lang w:val="en-GB"/>
        </w:rPr>
        <w:t xml:space="preserve"> </w:t>
      </w:r>
      <w:proofErr w:type="spellStart"/>
      <w:r w:rsidR="005F0A74">
        <w:rPr>
          <w:lang w:val="en-GB"/>
        </w:rPr>
        <w:t>créez</w:t>
      </w:r>
      <w:proofErr w:type="spellEnd"/>
      <w:proofErr w:type="gramEnd"/>
      <w:r w:rsidR="005F0A74">
        <w:rPr>
          <w:lang w:val="en-GB"/>
        </w:rPr>
        <w:t xml:space="preserve"> la pages  </w:t>
      </w:r>
      <w:proofErr w:type="spellStart"/>
      <w:r w:rsidR="005F0A74" w:rsidRPr="005F0A74">
        <w:rPr>
          <w:lang w:val="en-GB"/>
        </w:rPr>
        <w:t>welcome.xhtml</w:t>
      </w:r>
      <w:proofErr w:type="spellEnd"/>
    </w:p>
    <w:p w:rsidR="00CA1EED" w:rsidRDefault="00507945" w:rsidP="00CA1EED">
      <w:pPr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b w:val="0"/>
          <w:color w:val="008080"/>
          <w:sz w:val="18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6C67D667" wp14:editId="11FB6FA7">
            <wp:extent cx="5972810" cy="1974215"/>
            <wp:effectExtent l="0" t="0" r="889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ED" w:rsidRDefault="00CA1EED" w:rsidP="00CA1EED">
      <w:pPr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b w:val="0"/>
          <w:color w:val="auto"/>
          <w:sz w:val="18"/>
          <w:szCs w:val="20"/>
          <w:lang w:eastAsia="fr-FR"/>
        </w:rPr>
      </w:pPr>
    </w:p>
    <w:p w:rsidR="005F0A74" w:rsidRDefault="005F0A74" w:rsidP="00571732">
      <w:pPr>
        <w:ind w:left="11" w:firstLine="0"/>
        <w:rPr>
          <w:lang w:val="en-GB"/>
        </w:rPr>
      </w:pPr>
      <w:proofErr w:type="spellStart"/>
      <w:r>
        <w:rPr>
          <w:lang w:val="en-GB"/>
        </w:rPr>
        <w:t>Editer</w:t>
      </w:r>
      <w:proofErr w:type="spellEnd"/>
      <w:r>
        <w:rPr>
          <w:lang w:val="en-GB"/>
        </w:rPr>
        <w:t xml:space="preserve"> la page </w:t>
      </w:r>
      <w:proofErr w:type="spellStart"/>
      <w:r>
        <w:rPr>
          <w:lang w:val="en-GB"/>
        </w:rPr>
        <w:t>index.xhtml</w:t>
      </w:r>
      <w:proofErr w:type="spellEnd"/>
    </w:p>
    <w:p w:rsidR="005F0A74" w:rsidRDefault="00507945" w:rsidP="00571732">
      <w:pPr>
        <w:ind w:left="11" w:firstLine="0"/>
        <w:rPr>
          <w:color w:val="333399"/>
          <w:szCs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13A638D2" wp14:editId="3CAE3003">
            <wp:extent cx="5972810" cy="2853055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A74" w:rsidRDefault="00DC4E93" w:rsidP="00571732">
      <w:pPr>
        <w:ind w:left="11" w:firstLine="0"/>
        <w:rPr>
          <w:color w:val="333399"/>
          <w:szCs w:val="28"/>
          <w:lang w:val="en-GB"/>
        </w:rPr>
      </w:pPr>
      <w:r>
        <w:rPr>
          <w:color w:val="333399"/>
          <w:szCs w:val="28"/>
          <w:lang w:val="en-GB"/>
        </w:rPr>
        <w:t>Tester</w:t>
      </w:r>
    </w:p>
    <w:sectPr w:rsidR="005F0A74" w:rsidSect="00507945">
      <w:footerReference w:type="default" r:id="rId16"/>
      <w:footnotePr>
        <w:pos w:val="beneathText"/>
      </w:footnotePr>
      <w:pgSz w:w="11905" w:h="16837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42E" w:rsidRDefault="00D2042E">
      <w:r>
        <w:separator/>
      </w:r>
    </w:p>
    <w:p w:rsidR="00D2042E" w:rsidRDefault="00D2042E"/>
  </w:endnote>
  <w:endnote w:type="continuationSeparator" w:id="0">
    <w:p w:rsidR="00D2042E" w:rsidRDefault="00D2042E">
      <w:r>
        <w:continuationSeparator/>
      </w:r>
    </w:p>
    <w:p w:rsidR="00D2042E" w:rsidRDefault="00D204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4C7" w:rsidRDefault="00BF1BF8">
    <w:pPr>
      <w:ind w:left="0" w:firstLine="0"/>
    </w:pPr>
    <w:r>
      <w:fldChar w:fldCharType="begin"/>
    </w:r>
    <w:r>
      <w:instrText xml:space="preserve"> PAGE </w:instrText>
    </w:r>
    <w:r>
      <w:fldChar w:fldCharType="separate"/>
    </w:r>
    <w:r w:rsidR="00507945">
      <w:rPr>
        <w:noProof/>
      </w:rPr>
      <w:t>3</w:t>
    </w:r>
    <w:r>
      <w:rPr>
        <w:noProof/>
      </w:rPr>
      <w:fldChar w:fldCharType="end"/>
    </w:r>
    <w:r w:rsidR="002E64C7">
      <w:t>/</w:t>
    </w:r>
    <w:fldSimple w:instr=" NUMPAGES \*Arabic ">
      <w:r w:rsidR="00507945">
        <w:rPr>
          <w:noProof/>
        </w:rPr>
        <w:t>3</w:t>
      </w:r>
    </w:fldSimple>
  </w:p>
  <w:p w:rsidR="002E64C7" w:rsidRDefault="002E64C7"/>
  <w:p w:rsidR="002E64C7" w:rsidRDefault="002E64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42E" w:rsidRDefault="00D2042E">
      <w:r>
        <w:separator/>
      </w:r>
    </w:p>
    <w:p w:rsidR="00D2042E" w:rsidRDefault="00D2042E"/>
  </w:footnote>
  <w:footnote w:type="continuationSeparator" w:id="0">
    <w:p w:rsidR="00D2042E" w:rsidRDefault="00D2042E">
      <w:r>
        <w:continuationSeparator/>
      </w:r>
    </w:p>
    <w:p w:rsidR="00D2042E" w:rsidRDefault="00D2042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BFB4D6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lang w:val="fr-FR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8">
    <w:nsid w:val="00000013"/>
    <w:multiLevelType w:val="multilevel"/>
    <w:tmpl w:val="B7E8C960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"/>
      <w:lvlJc w:val="left"/>
      <w:pPr>
        <w:tabs>
          <w:tab w:val="num" w:pos="382"/>
        </w:tabs>
        <w:ind w:left="38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2"/>
        </w:tabs>
        <w:ind w:left="110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22"/>
        </w:tabs>
        <w:ind w:left="182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42"/>
        </w:tabs>
        <w:ind w:left="254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62"/>
        </w:tabs>
        <w:ind w:left="326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82"/>
        </w:tabs>
        <w:ind w:left="398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02"/>
        </w:tabs>
        <w:ind w:left="470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22"/>
        </w:tabs>
        <w:ind w:left="542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42"/>
        </w:tabs>
        <w:ind w:left="6142" w:hanging="360"/>
      </w:pPr>
      <w:rPr>
        <w:rFonts w:ascii="StarSymbol" w:hAnsi="Star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"/>
      <w:lvlJc w:val="left"/>
      <w:pPr>
        <w:tabs>
          <w:tab w:val="num" w:pos="1832"/>
        </w:tabs>
        <w:ind w:left="183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552"/>
        </w:tabs>
        <w:ind w:left="255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72"/>
        </w:tabs>
        <w:ind w:left="327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92"/>
        </w:tabs>
        <w:ind w:left="399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712"/>
        </w:tabs>
        <w:ind w:left="471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432"/>
        </w:tabs>
        <w:ind w:left="543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152"/>
        </w:tabs>
        <w:ind w:left="615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72"/>
        </w:tabs>
        <w:ind w:left="687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92"/>
        </w:tabs>
        <w:ind w:left="7592" w:hanging="360"/>
      </w:pPr>
      <w:rPr>
        <w:rFonts w:ascii="StarSymbol" w:hAnsi="Star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8">
    <w:nsid w:val="0000001D"/>
    <w:multiLevelType w:val="multilevel"/>
    <w:tmpl w:val="0000001D"/>
    <w:name w:val="WW8Num2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15A7620"/>
    <w:multiLevelType w:val="multilevel"/>
    <w:tmpl w:val="B7E8C960"/>
    <w:name w:val="WW8Num19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30">
    <w:nsid w:val="07283438"/>
    <w:multiLevelType w:val="hybridMultilevel"/>
    <w:tmpl w:val="00B096D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0EBA2117"/>
    <w:multiLevelType w:val="hybridMultilevel"/>
    <w:tmpl w:val="2D36C4D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14D018A5"/>
    <w:multiLevelType w:val="hybridMultilevel"/>
    <w:tmpl w:val="B23643D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5B9628B"/>
    <w:multiLevelType w:val="hybridMultilevel"/>
    <w:tmpl w:val="2D36C4D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02201A"/>
    <w:multiLevelType w:val="hybridMultilevel"/>
    <w:tmpl w:val="49A4A47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C944077"/>
    <w:multiLevelType w:val="multilevel"/>
    <w:tmpl w:val="0000000F"/>
    <w:name w:val="WW8Num152"/>
    <w:lvl w:ilvl="0">
      <w:start w:val="1"/>
      <w:numFmt w:val="decimal"/>
      <w:lvlText w:val="%1."/>
      <w:lvlJc w:val="left"/>
      <w:pPr>
        <w:tabs>
          <w:tab w:val="num" w:pos="1331"/>
        </w:tabs>
        <w:ind w:left="1331" w:hanging="360"/>
      </w:pPr>
    </w:lvl>
    <w:lvl w:ilvl="1">
      <w:start w:val="1"/>
      <w:numFmt w:val="decimal"/>
      <w:lvlText w:val="%2."/>
      <w:lvlJc w:val="left"/>
      <w:pPr>
        <w:tabs>
          <w:tab w:val="num" w:pos="1691"/>
        </w:tabs>
        <w:ind w:left="1691" w:hanging="360"/>
      </w:pPr>
    </w:lvl>
    <w:lvl w:ilvl="2">
      <w:start w:val="1"/>
      <w:numFmt w:val="decimal"/>
      <w:lvlText w:val="%3."/>
      <w:lvlJc w:val="left"/>
      <w:pPr>
        <w:tabs>
          <w:tab w:val="num" w:pos="2051"/>
        </w:tabs>
        <w:ind w:left="2051" w:hanging="360"/>
      </w:pPr>
    </w:lvl>
    <w:lvl w:ilvl="3">
      <w:start w:val="1"/>
      <w:numFmt w:val="decimal"/>
      <w:lvlText w:val="%4."/>
      <w:lvlJc w:val="left"/>
      <w:pPr>
        <w:tabs>
          <w:tab w:val="num" w:pos="2411"/>
        </w:tabs>
        <w:ind w:left="2411" w:hanging="360"/>
      </w:pPr>
    </w:lvl>
    <w:lvl w:ilvl="4">
      <w:start w:val="1"/>
      <w:numFmt w:val="decimal"/>
      <w:lvlText w:val="%5."/>
      <w:lvlJc w:val="left"/>
      <w:pPr>
        <w:tabs>
          <w:tab w:val="num" w:pos="2771"/>
        </w:tabs>
        <w:ind w:left="2771" w:hanging="360"/>
      </w:pPr>
    </w:lvl>
    <w:lvl w:ilvl="5">
      <w:start w:val="1"/>
      <w:numFmt w:val="decimal"/>
      <w:lvlText w:val="%6."/>
      <w:lvlJc w:val="left"/>
      <w:pPr>
        <w:tabs>
          <w:tab w:val="num" w:pos="3131"/>
        </w:tabs>
        <w:ind w:left="3131" w:hanging="360"/>
      </w:pPr>
    </w:lvl>
    <w:lvl w:ilvl="6">
      <w:start w:val="1"/>
      <w:numFmt w:val="decimal"/>
      <w:lvlText w:val="%7."/>
      <w:lvlJc w:val="left"/>
      <w:pPr>
        <w:tabs>
          <w:tab w:val="num" w:pos="3491"/>
        </w:tabs>
        <w:ind w:left="3491" w:hanging="360"/>
      </w:pPr>
    </w:lvl>
    <w:lvl w:ilvl="7">
      <w:start w:val="1"/>
      <w:numFmt w:val="decimal"/>
      <w:lvlText w:val="%8."/>
      <w:lvlJc w:val="left"/>
      <w:pPr>
        <w:tabs>
          <w:tab w:val="num" w:pos="3851"/>
        </w:tabs>
        <w:ind w:left="3851" w:hanging="360"/>
      </w:pPr>
    </w:lvl>
    <w:lvl w:ilvl="8">
      <w:start w:val="1"/>
      <w:numFmt w:val="decimal"/>
      <w:lvlText w:val="%9."/>
      <w:lvlJc w:val="left"/>
      <w:pPr>
        <w:tabs>
          <w:tab w:val="num" w:pos="4211"/>
        </w:tabs>
        <w:ind w:left="4211" w:hanging="360"/>
      </w:pPr>
    </w:lvl>
  </w:abstractNum>
  <w:abstractNum w:abstractNumId="36">
    <w:nsid w:val="76FE4866"/>
    <w:multiLevelType w:val="hybridMultilevel"/>
    <w:tmpl w:val="53900F1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ACA6368"/>
    <w:multiLevelType w:val="hybridMultilevel"/>
    <w:tmpl w:val="D5468BC2"/>
    <w:name w:val="WW8Num19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abstractNum w:abstractNumId="38">
    <w:nsid w:val="7F0D5C99"/>
    <w:multiLevelType w:val="hybridMultilevel"/>
    <w:tmpl w:val="4648CAA8"/>
    <w:name w:val="WW8Num192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32"/>
  </w:num>
  <w:num w:numId="4">
    <w:abstractNumId w:val="37"/>
  </w:num>
  <w:num w:numId="5">
    <w:abstractNumId w:val="36"/>
  </w:num>
  <w:num w:numId="6">
    <w:abstractNumId w:val="31"/>
  </w:num>
  <w:num w:numId="7">
    <w:abstractNumId w:val="33"/>
  </w:num>
  <w:num w:numId="8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E6B3D"/>
    <w:rsid w:val="00000082"/>
    <w:rsid w:val="00007BC3"/>
    <w:rsid w:val="000162EE"/>
    <w:rsid w:val="00023A3A"/>
    <w:rsid w:val="00026137"/>
    <w:rsid w:val="00032C76"/>
    <w:rsid w:val="00033903"/>
    <w:rsid w:val="000350B4"/>
    <w:rsid w:val="000577B8"/>
    <w:rsid w:val="00060933"/>
    <w:rsid w:val="0006770D"/>
    <w:rsid w:val="00082BBB"/>
    <w:rsid w:val="00097E15"/>
    <w:rsid w:val="000A61B0"/>
    <w:rsid w:val="000B0FD1"/>
    <w:rsid w:val="000C0F16"/>
    <w:rsid w:val="000C7F86"/>
    <w:rsid w:val="000D4A24"/>
    <w:rsid w:val="000D5328"/>
    <w:rsid w:val="000D5404"/>
    <w:rsid w:val="000E13CE"/>
    <w:rsid w:val="000E6B3D"/>
    <w:rsid w:val="000F275C"/>
    <w:rsid w:val="000F4D22"/>
    <w:rsid w:val="0010001A"/>
    <w:rsid w:val="00100FA4"/>
    <w:rsid w:val="00114C2E"/>
    <w:rsid w:val="00123E62"/>
    <w:rsid w:val="00130E4D"/>
    <w:rsid w:val="00133643"/>
    <w:rsid w:val="00136D60"/>
    <w:rsid w:val="00142A1D"/>
    <w:rsid w:val="00143E9B"/>
    <w:rsid w:val="00146DFA"/>
    <w:rsid w:val="00163B4F"/>
    <w:rsid w:val="00175CD3"/>
    <w:rsid w:val="0019369F"/>
    <w:rsid w:val="00194E85"/>
    <w:rsid w:val="00197E38"/>
    <w:rsid w:val="001A13D8"/>
    <w:rsid w:val="001D1E8C"/>
    <w:rsid w:val="001D341D"/>
    <w:rsid w:val="001D45A9"/>
    <w:rsid w:val="001D61E1"/>
    <w:rsid w:val="001E237C"/>
    <w:rsid w:val="001E2AC2"/>
    <w:rsid w:val="001E7E02"/>
    <w:rsid w:val="001E7F72"/>
    <w:rsid w:val="001F0D25"/>
    <w:rsid w:val="001F4505"/>
    <w:rsid w:val="001F78C9"/>
    <w:rsid w:val="00203B36"/>
    <w:rsid w:val="0021126C"/>
    <w:rsid w:val="0022072E"/>
    <w:rsid w:val="00226C4F"/>
    <w:rsid w:val="002303D4"/>
    <w:rsid w:val="00231B88"/>
    <w:rsid w:val="002344FF"/>
    <w:rsid w:val="002360EA"/>
    <w:rsid w:val="00237139"/>
    <w:rsid w:val="002429A4"/>
    <w:rsid w:val="002432FF"/>
    <w:rsid w:val="00247158"/>
    <w:rsid w:val="00250D34"/>
    <w:rsid w:val="00283DC8"/>
    <w:rsid w:val="00293B2B"/>
    <w:rsid w:val="002A13DA"/>
    <w:rsid w:val="002A3337"/>
    <w:rsid w:val="002B0C6B"/>
    <w:rsid w:val="002B1183"/>
    <w:rsid w:val="002B3D5E"/>
    <w:rsid w:val="002B580B"/>
    <w:rsid w:val="002C06A7"/>
    <w:rsid w:val="002C42DE"/>
    <w:rsid w:val="002D0B41"/>
    <w:rsid w:val="002E64C7"/>
    <w:rsid w:val="002E7054"/>
    <w:rsid w:val="002F7B34"/>
    <w:rsid w:val="003005FE"/>
    <w:rsid w:val="003033E3"/>
    <w:rsid w:val="00305C93"/>
    <w:rsid w:val="00325442"/>
    <w:rsid w:val="00335252"/>
    <w:rsid w:val="00343869"/>
    <w:rsid w:val="00357188"/>
    <w:rsid w:val="003624D0"/>
    <w:rsid w:val="003646D5"/>
    <w:rsid w:val="0037543A"/>
    <w:rsid w:val="00375486"/>
    <w:rsid w:val="00397169"/>
    <w:rsid w:val="003A5D71"/>
    <w:rsid w:val="003B00A7"/>
    <w:rsid w:val="003B44A9"/>
    <w:rsid w:val="003E18D5"/>
    <w:rsid w:val="003E491D"/>
    <w:rsid w:val="003E68DE"/>
    <w:rsid w:val="003F68E3"/>
    <w:rsid w:val="00405C99"/>
    <w:rsid w:val="00420A61"/>
    <w:rsid w:val="00424816"/>
    <w:rsid w:val="00426897"/>
    <w:rsid w:val="004425AD"/>
    <w:rsid w:val="00442D04"/>
    <w:rsid w:val="004460D3"/>
    <w:rsid w:val="00450785"/>
    <w:rsid w:val="00453E05"/>
    <w:rsid w:val="00464AEC"/>
    <w:rsid w:val="00493058"/>
    <w:rsid w:val="00496F19"/>
    <w:rsid w:val="004A5364"/>
    <w:rsid w:val="004A5D44"/>
    <w:rsid w:val="004A617F"/>
    <w:rsid w:val="004A7FA9"/>
    <w:rsid w:val="004C1F71"/>
    <w:rsid w:val="004D01AB"/>
    <w:rsid w:val="004D093F"/>
    <w:rsid w:val="004D59E3"/>
    <w:rsid w:val="004E1368"/>
    <w:rsid w:val="004E20AB"/>
    <w:rsid w:val="004F0789"/>
    <w:rsid w:val="004F41E8"/>
    <w:rsid w:val="00507945"/>
    <w:rsid w:val="00511A62"/>
    <w:rsid w:val="00521D94"/>
    <w:rsid w:val="0052461D"/>
    <w:rsid w:val="0052630F"/>
    <w:rsid w:val="00527404"/>
    <w:rsid w:val="00543689"/>
    <w:rsid w:val="00545481"/>
    <w:rsid w:val="00547F1A"/>
    <w:rsid w:val="005645D5"/>
    <w:rsid w:val="00571732"/>
    <w:rsid w:val="00571767"/>
    <w:rsid w:val="00572229"/>
    <w:rsid w:val="00575721"/>
    <w:rsid w:val="005874D7"/>
    <w:rsid w:val="005A1356"/>
    <w:rsid w:val="005A6981"/>
    <w:rsid w:val="005A7DCE"/>
    <w:rsid w:val="005B0AD7"/>
    <w:rsid w:val="005B1ABD"/>
    <w:rsid w:val="005C361A"/>
    <w:rsid w:val="005C5176"/>
    <w:rsid w:val="005E3671"/>
    <w:rsid w:val="005E7C07"/>
    <w:rsid w:val="005F0A74"/>
    <w:rsid w:val="005F22AB"/>
    <w:rsid w:val="005F5A47"/>
    <w:rsid w:val="0060270C"/>
    <w:rsid w:val="00613E2F"/>
    <w:rsid w:val="0062045A"/>
    <w:rsid w:val="00623AC6"/>
    <w:rsid w:val="0063344F"/>
    <w:rsid w:val="00647FEF"/>
    <w:rsid w:val="006527AE"/>
    <w:rsid w:val="00672A67"/>
    <w:rsid w:val="00676CE7"/>
    <w:rsid w:val="006831EA"/>
    <w:rsid w:val="00687D4D"/>
    <w:rsid w:val="006909CB"/>
    <w:rsid w:val="006A35C4"/>
    <w:rsid w:val="006B1AC0"/>
    <w:rsid w:val="006B2C1B"/>
    <w:rsid w:val="006C7720"/>
    <w:rsid w:val="006C7F21"/>
    <w:rsid w:val="006D2932"/>
    <w:rsid w:val="006D2E6F"/>
    <w:rsid w:val="006E55A4"/>
    <w:rsid w:val="007077EB"/>
    <w:rsid w:val="0072446C"/>
    <w:rsid w:val="0072751D"/>
    <w:rsid w:val="00730E77"/>
    <w:rsid w:val="00752C06"/>
    <w:rsid w:val="007600CA"/>
    <w:rsid w:val="00777DFE"/>
    <w:rsid w:val="00782A6F"/>
    <w:rsid w:val="00795358"/>
    <w:rsid w:val="007B7C02"/>
    <w:rsid w:val="007C6685"/>
    <w:rsid w:val="007D572F"/>
    <w:rsid w:val="007E361A"/>
    <w:rsid w:val="007E387D"/>
    <w:rsid w:val="007E45A8"/>
    <w:rsid w:val="007E65AA"/>
    <w:rsid w:val="007F3D7E"/>
    <w:rsid w:val="007F3F85"/>
    <w:rsid w:val="007F3FEB"/>
    <w:rsid w:val="008035CB"/>
    <w:rsid w:val="0080525B"/>
    <w:rsid w:val="00810DAB"/>
    <w:rsid w:val="00822C3A"/>
    <w:rsid w:val="0082668A"/>
    <w:rsid w:val="00846F8A"/>
    <w:rsid w:val="00847E25"/>
    <w:rsid w:val="00856D0C"/>
    <w:rsid w:val="00860623"/>
    <w:rsid w:val="00861D52"/>
    <w:rsid w:val="0086543B"/>
    <w:rsid w:val="00873272"/>
    <w:rsid w:val="00880767"/>
    <w:rsid w:val="00880DBB"/>
    <w:rsid w:val="00881362"/>
    <w:rsid w:val="00887A97"/>
    <w:rsid w:val="008A1B7F"/>
    <w:rsid w:val="008A2F3F"/>
    <w:rsid w:val="008A41D4"/>
    <w:rsid w:val="008A48C3"/>
    <w:rsid w:val="008A4C3E"/>
    <w:rsid w:val="008A693A"/>
    <w:rsid w:val="008B6955"/>
    <w:rsid w:val="008D60A8"/>
    <w:rsid w:val="008E3493"/>
    <w:rsid w:val="00922C25"/>
    <w:rsid w:val="0093225B"/>
    <w:rsid w:val="00933DEF"/>
    <w:rsid w:val="009376B3"/>
    <w:rsid w:val="00943743"/>
    <w:rsid w:val="00943CA9"/>
    <w:rsid w:val="00946A24"/>
    <w:rsid w:val="00947A1A"/>
    <w:rsid w:val="00953752"/>
    <w:rsid w:val="00972D78"/>
    <w:rsid w:val="00980273"/>
    <w:rsid w:val="009829BD"/>
    <w:rsid w:val="0098361C"/>
    <w:rsid w:val="009A0B9F"/>
    <w:rsid w:val="009B3CE4"/>
    <w:rsid w:val="009C58B0"/>
    <w:rsid w:val="009C5BAB"/>
    <w:rsid w:val="009E03A9"/>
    <w:rsid w:val="009E7FF0"/>
    <w:rsid w:val="009F03CA"/>
    <w:rsid w:val="009F0938"/>
    <w:rsid w:val="009F3013"/>
    <w:rsid w:val="009F5DA3"/>
    <w:rsid w:val="00A05A24"/>
    <w:rsid w:val="00A066B0"/>
    <w:rsid w:val="00A12B03"/>
    <w:rsid w:val="00A1629B"/>
    <w:rsid w:val="00A20500"/>
    <w:rsid w:val="00A21B0B"/>
    <w:rsid w:val="00A25B51"/>
    <w:rsid w:val="00A30CE1"/>
    <w:rsid w:val="00A61F90"/>
    <w:rsid w:val="00A66E78"/>
    <w:rsid w:val="00A71963"/>
    <w:rsid w:val="00A86E3C"/>
    <w:rsid w:val="00A916F0"/>
    <w:rsid w:val="00A93EF1"/>
    <w:rsid w:val="00A94DB1"/>
    <w:rsid w:val="00A97EF2"/>
    <w:rsid w:val="00AA7343"/>
    <w:rsid w:val="00AB1A58"/>
    <w:rsid w:val="00AB6D66"/>
    <w:rsid w:val="00AC190F"/>
    <w:rsid w:val="00AC5045"/>
    <w:rsid w:val="00AC5B46"/>
    <w:rsid w:val="00AC6561"/>
    <w:rsid w:val="00AD1266"/>
    <w:rsid w:val="00AD6C0B"/>
    <w:rsid w:val="00AE3764"/>
    <w:rsid w:val="00AF09F9"/>
    <w:rsid w:val="00AF1BEE"/>
    <w:rsid w:val="00AF348B"/>
    <w:rsid w:val="00B25FFA"/>
    <w:rsid w:val="00B3536A"/>
    <w:rsid w:val="00B36CFF"/>
    <w:rsid w:val="00B44910"/>
    <w:rsid w:val="00B477E2"/>
    <w:rsid w:val="00B524F3"/>
    <w:rsid w:val="00B63AB0"/>
    <w:rsid w:val="00B8209B"/>
    <w:rsid w:val="00B86243"/>
    <w:rsid w:val="00BA4D88"/>
    <w:rsid w:val="00BB2CD3"/>
    <w:rsid w:val="00BB590A"/>
    <w:rsid w:val="00BC5110"/>
    <w:rsid w:val="00BD6417"/>
    <w:rsid w:val="00BD6E93"/>
    <w:rsid w:val="00BE1693"/>
    <w:rsid w:val="00BF1BF8"/>
    <w:rsid w:val="00BF4923"/>
    <w:rsid w:val="00C006C3"/>
    <w:rsid w:val="00C022D8"/>
    <w:rsid w:val="00C03C1E"/>
    <w:rsid w:val="00C06DA3"/>
    <w:rsid w:val="00C07A3B"/>
    <w:rsid w:val="00C20C99"/>
    <w:rsid w:val="00C24B2A"/>
    <w:rsid w:val="00C2658C"/>
    <w:rsid w:val="00C34111"/>
    <w:rsid w:val="00C37C69"/>
    <w:rsid w:val="00C37EC1"/>
    <w:rsid w:val="00C501E2"/>
    <w:rsid w:val="00C50E15"/>
    <w:rsid w:val="00C553BA"/>
    <w:rsid w:val="00C56036"/>
    <w:rsid w:val="00C57785"/>
    <w:rsid w:val="00C57DCC"/>
    <w:rsid w:val="00C62E94"/>
    <w:rsid w:val="00C63FD1"/>
    <w:rsid w:val="00C64B74"/>
    <w:rsid w:val="00C74DB1"/>
    <w:rsid w:val="00C75499"/>
    <w:rsid w:val="00C7671C"/>
    <w:rsid w:val="00C772A9"/>
    <w:rsid w:val="00C93A84"/>
    <w:rsid w:val="00CA1EED"/>
    <w:rsid w:val="00CA5FEE"/>
    <w:rsid w:val="00CB48D6"/>
    <w:rsid w:val="00CB4B53"/>
    <w:rsid w:val="00CD7C4B"/>
    <w:rsid w:val="00CE2521"/>
    <w:rsid w:val="00CF2620"/>
    <w:rsid w:val="00D05F03"/>
    <w:rsid w:val="00D062F5"/>
    <w:rsid w:val="00D2042E"/>
    <w:rsid w:val="00D2169D"/>
    <w:rsid w:val="00D278CA"/>
    <w:rsid w:val="00D30A44"/>
    <w:rsid w:val="00D335EA"/>
    <w:rsid w:val="00D41071"/>
    <w:rsid w:val="00D45FDA"/>
    <w:rsid w:val="00D47C4F"/>
    <w:rsid w:val="00D6526A"/>
    <w:rsid w:val="00D6712B"/>
    <w:rsid w:val="00D76C63"/>
    <w:rsid w:val="00D8689A"/>
    <w:rsid w:val="00D86D9C"/>
    <w:rsid w:val="00D92A9F"/>
    <w:rsid w:val="00D97082"/>
    <w:rsid w:val="00DA1148"/>
    <w:rsid w:val="00DA1492"/>
    <w:rsid w:val="00DA3219"/>
    <w:rsid w:val="00DB57BF"/>
    <w:rsid w:val="00DC0666"/>
    <w:rsid w:val="00DC0C2C"/>
    <w:rsid w:val="00DC159B"/>
    <w:rsid w:val="00DC3213"/>
    <w:rsid w:val="00DC48E7"/>
    <w:rsid w:val="00DC4E93"/>
    <w:rsid w:val="00DC74AA"/>
    <w:rsid w:val="00DD14E8"/>
    <w:rsid w:val="00DF1AC9"/>
    <w:rsid w:val="00DF1B00"/>
    <w:rsid w:val="00E02FEA"/>
    <w:rsid w:val="00E04A02"/>
    <w:rsid w:val="00E051F1"/>
    <w:rsid w:val="00E07C74"/>
    <w:rsid w:val="00E11B20"/>
    <w:rsid w:val="00E317F1"/>
    <w:rsid w:val="00E4412F"/>
    <w:rsid w:val="00E70FD8"/>
    <w:rsid w:val="00E71EC6"/>
    <w:rsid w:val="00E83475"/>
    <w:rsid w:val="00E85C9C"/>
    <w:rsid w:val="00E8710B"/>
    <w:rsid w:val="00E92F17"/>
    <w:rsid w:val="00E956D9"/>
    <w:rsid w:val="00EA3C94"/>
    <w:rsid w:val="00EA59F7"/>
    <w:rsid w:val="00EA7F92"/>
    <w:rsid w:val="00EB0363"/>
    <w:rsid w:val="00EB336F"/>
    <w:rsid w:val="00EB4E03"/>
    <w:rsid w:val="00EC6D46"/>
    <w:rsid w:val="00ED06D5"/>
    <w:rsid w:val="00ED7159"/>
    <w:rsid w:val="00EE42FF"/>
    <w:rsid w:val="00EF6E5F"/>
    <w:rsid w:val="00F018A3"/>
    <w:rsid w:val="00F024B3"/>
    <w:rsid w:val="00F0748D"/>
    <w:rsid w:val="00F11637"/>
    <w:rsid w:val="00F21BCC"/>
    <w:rsid w:val="00F239E1"/>
    <w:rsid w:val="00F23E44"/>
    <w:rsid w:val="00F2609E"/>
    <w:rsid w:val="00F30EAB"/>
    <w:rsid w:val="00F349E6"/>
    <w:rsid w:val="00F34EE6"/>
    <w:rsid w:val="00F353DC"/>
    <w:rsid w:val="00F35E05"/>
    <w:rsid w:val="00F370D1"/>
    <w:rsid w:val="00F404B7"/>
    <w:rsid w:val="00F4190F"/>
    <w:rsid w:val="00F44341"/>
    <w:rsid w:val="00F6594A"/>
    <w:rsid w:val="00F66E11"/>
    <w:rsid w:val="00F84F4F"/>
    <w:rsid w:val="00F87BD4"/>
    <w:rsid w:val="00F92084"/>
    <w:rsid w:val="00F94AFE"/>
    <w:rsid w:val="00FA1A93"/>
    <w:rsid w:val="00FA5B4A"/>
    <w:rsid w:val="00FC49C1"/>
    <w:rsid w:val="00FD1721"/>
    <w:rsid w:val="00FE0432"/>
    <w:rsid w:val="00FE70B0"/>
    <w:rsid w:val="00FF2DDD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B7F"/>
    <w:pPr>
      <w:suppressAutoHyphens/>
      <w:spacing w:before="200" w:after="200"/>
      <w:ind w:left="600" w:firstLine="11"/>
    </w:pPr>
    <w:rPr>
      <w:rFonts w:ascii="Calibri" w:eastAsia="TimesNewRomanPSMT" w:hAnsi="Calibri" w:cs="TimesNewRomanPSMT"/>
      <w:b/>
      <w:color w:val="4D4D4D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856D0C"/>
    <w:pPr>
      <w:keepNext/>
      <w:pageBreakBefore/>
      <w:tabs>
        <w:tab w:val="num" w:pos="432"/>
      </w:tabs>
      <w:spacing w:before="240" w:after="60"/>
      <w:ind w:left="432" w:hanging="432"/>
      <w:outlineLvl w:val="0"/>
    </w:pPr>
    <w:rPr>
      <w:rFonts w:cs="Helvetica"/>
      <w:b w:val="0"/>
      <w:bCs/>
      <w:color w:val="333399"/>
      <w:kern w:val="1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856D0C"/>
    <w:pPr>
      <w:widowControl w:val="0"/>
      <w:tabs>
        <w:tab w:val="num" w:pos="576"/>
      </w:tabs>
      <w:spacing w:before="240" w:after="60"/>
      <w:ind w:left="576" w:hanging="576"/>
      <w:outlineLvl w:val="1"/>
    </w:pPr>
    <w:rPr>
      <w:rFonts w:cs="Helvetica"/>
      <w:b w:val="0"/>
      <w:bCs/>
      <w:iCs/>
      <w:color w:val="333399"/>
      <w:sz w:val="40"/>
      <w:szCs w:val="28"/>
    </w:rPr>
  </w:style>
  <w:style w:type="paragraph" w:styleId="Titre3">
    <w:name w:val="heading 3"/>
    <w:basedOn w:val="Normal"/>
    <w:next w:val="Normal"/>
    <w:qFormat/>
    <w:rsid w:val="00856D0C"/>
    <w:pPr>
      <w:keepNext/>
      <w:tabs>
        <w:tab w:val="num" w:pos="720"/>
      </w:tabs>
      <w:spacing w:before="240" w:after="60"/>
      <w:ind w:left="720" w:hanging="720"/>
      <w:outlineLvl w:val="2"/>
    </w:pPr>
    <w:rPr>
      <w:rFonts w:cs="Helvetica"/>
      <w:b w:val="0"/>
      <w:bCs/>
      <w:color w:val="333399"/>
      <w:sz w:val="32"/>
      <w:szCs w:val="26"/>
    </w:rPr>
  </w:style>
  <w:style w:type="paragraph" w:styleId="Titre4">
    <w:name w:val="heading 4"/>
    <w:basedOn w:val="Normal"/>
    <w:next w:val="Normal"/>
    <w:qFormat/>
    <w:rsid w:val="00C74DB1"/>
    <w:pPr>
      <w:keepNext/>
      <w:tabs>
        <w:tab w:val="num" w:pos="864"/>
      </w:tabs>
      <w:spacing w:before="240" w:after="60"/>
      <w:ind w:left="864" w:hanging="864"/>
      <w:outlineLvl w:val="3"/>
    </w:pPr>
    <w:rPr>
      <w:bCs/>
      <w:sz w:val="32"/>
      <w:szCs w:val="28"/>
    </w:rPr>
  </w:style>
  <w:style w:type="paragraph" w:styleId="Titre5">
    <w:name w:val="heading 5"/>
    <w:basedOn w:val="Normal"/>
    <w:next w:val="Normal"/>
    <w:qFormat/>
    <w:rsid w:val="00C74DB1"/>
    <w:pPr>
      <w:tabs>
        <w:tab w:val="num" w:pos="1008"/>
      </w:tabs>
      <w:spacing w:before="240" w:after="60"/>
      <w:ind w:left="1008" w:hanging="1008"/>
      <w:outlineLvl w:val="4"/>
    </w:pPr>
    <w:rPr>
      <w:bCs/>
      <w:iCs/>
      <w:sz w:val="28"/>
      <w:szCs w:val="26"/>
    </w:rPr>
  </w:style>
  <w:style w:type="paragraph" w:styleId="Titre6">
    <w:name w:val="heading 6"/>
    <w:basedOn w:val="Normal"/>
    <w:next w:val="Normal"/>
    <w:qFormat/>
    <w:rsid w:val="00C74DB1"/>
    <w:pPr>
      <w:tabs>
        <w:tab w:val="num" w:pos="1152"/>
      </w:tabs>
      <w:spacing w:before="240" w:after="60"/>
      <w:ind w:left="1152" w:hanging="1152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C74DB1"/>
    <w:pPr>
      <w:tabs>
        <w:tab w:val="num" w:pos="1296"/>
      </w:tabs>
      <w:spacing w:before="240" w:after="60"/>
      <w:ind w:left="1296" w:hanging="1296"/>
      <w:outlineLvl w:val="6"/>
    </w:pPr>
    <w:rPr>
      <w:sz w:val="22"/>
    </w:rPr>
  </w:style>
  <w:style w:type="paragraph" w:styleId="Titre8">
    <w:name w:val="heading 8"/>
    <w:basedOn w:val="Normal"/>
    <w:next w:val="Normal"/>
    <w:qFormat/>
    <w:rsid w:val="00C74DB1"/>
    <w:pPr>
      <w:tabs>
        <w:tab w:val="num" w:pos="1440"/>
      </w:tabs>
      <w:spacing w:before="240" w:after="60"/>
      <w:ind w:left="1440" w:hanging="1440"/>
      <w:outlineLvl w:val="7"/>
    </w:pPr>
    <w:rPr>
      <w:iCs/>
      <w:sz w:val="20"/>
    </w:rPr>
  </w:style>
  <w:style w:type="paragraph" w:styleId="Titre9">
    <w:name w:val="heading 9"/>
    <w:basedOn w:val="Normal"/>
    <w:next w:val="Normal"/>
    <w:qFormat/>
    <w:rsid w:val="00C74DB1"/>
    <w:pPr>
      <w:tabs>
        <w:tab w:val="num" w:pos="1584"/>
      </w:tabs>
      <w:spacing w:before="240" w:after="60"/>
      <w:ind w:left="1584" w:hanging="1584"/>
      <w:outlineLvl w:val="8"/>
    </w:pPr>
    <w:rPr>
      <w:rFonts w:cs="Helvetica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56D0C"/>
    <w:rPr>
      <w:rFonts w:ascii="Calibri" w:eastAsia="TimesNewRomanPSMT" w:hAnsi="Calibri" w:cs="Helvetica"/>
      <w:bCs/>
      <w:iCs/>
      <w:color w:val="333399"/>
      <w:sz w:val="40"/>
      <w:szCs w:val="28"/>
      <w:lang w:eastAsia="ar-SA"/>
    </w:rPr>
  </w:style>
  <w:style w:type="paragraph" w:customStyle="1" w:styleId="Label1">
    <w:name w:val="Label 1"/>
    <w:basedOn w:val="Normal"/>
    <w:link w:val="Label1Car"/>
    <w:rsid w:val="008A1B7F"/>
    <w:rPr>
      <w:color w:val="333399"/>
      <w:sz w:val="32"/>
      <w:szCs w:val="40"/>
    </w:rPr>
  </w:style>
  <w:style w:type="character" w:customStyle="1" w:styleId="Label1Car">
    <w:name w:val="Label 1 Car"/>
    <w:basedOn w:val="Policepardfaut"/>
    <w:link w:val="Label1"/>
    <w:rsid w:val="008A1B7F"/>
    <w:rPr>
      <w:rFonts w:ascii="Calibri" w:eastAsia="TimesNewRomanPSMT" w:hAnsi="Calibri" w:cs="TimesNewRomanPSMT"/>
      <w:b/>
      <w:color w:val="333399"/>
      <w:sz w:val="32"/>
      <w:szCs w:val="40"/>
      <w:lang w:val="fr-FR" w:eastAsia="ar-SA" w:bidi="ar-SA"/>
    </w:rPr>
  </w:style>
  <w:style w:type="paragraph" w:customStyle="1" w:styleId="Code">
    <w:name w:val="Code"/>
    <w:basedOn w:val="Normal"/>
    <w:rsid w:val="00E11B2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pacing w:before="0" w:after="0"/>
      <w:ind w:left="0" w:firstLine="0"/>
    </w:pPr>
    <w:rPr>
      <w:b w:val="0"/>
      <w:color w:val="000000"/>
      <w:sz w:val="20"/>
      <w:szCs w:val="20"/>
      <w:lang w:val="en-GB"/>
    </w:rPr>
  </w:style>
  <w:style w:type="paragraph" w:styleId="Index1">
    <w:name w:val="index 1"/>
    <w:basedOn w:val="Normal"/>
    <w:next w:val="Normal"/>
    <w:semiHidden/>
    <w:rsid w:val="00C74DB1"/>
    <w:pPr>
      <w:spacing w:before="0" w:after="0"/>
      <w:ind w:left="200" w:hanging="200"/>
    </w:pPr>
    <w:rPr>
      <w:rFonts w:ascii="TimesNewRomanPSMT" w:hAnsi="TimesNewRomanPSMT"/>
      <w:color w:val="000000"/>
      <w:sz w:val="20"/>
    </w:rPr>
  </w:style>
  <w:style w:type="paragraph" w:styleId="Index2">
    <w:name w:val="index 2"/>
    <w:basedOn w:val="Normal"/>
    <w:next w:val="Normal"/>
    <w:semiHidden/>
    <w:rsid w:val="00C74DB1"/>
    <w:pPr>
      <w:spacing w:before="0" w:after="0"/>
      <w:ind w:left="400" w:hanging="200"/>
    </w:pPr>
    <w:rPr>
      <w:rFonts w:ascii="TimesNewRomanPSMT" w:hAnsi="TimesNewRomanPSMT"/>
      <w:color w:val="000000"/>
      <w:sz w:val="20"/>
    </w:rPr>
  </w:style>
  <w:style w:type="paragraph" w:styleId="Index3">
    <w:name w:val="index 3"/>
    <w:basedOn w:val="Normal"/>
    <w:next w:val="Normal"/>
    <w:semiHidden/>
    <w:rsid w:val="00C74DB1"/>
    <w:pPr>
      <w:spacing w:before="0" w:after="0"/>
      <w:ind w:hanging="200"/>
    </w:pPr>
    <w:rPr>
      <w:rFonts w:ascii="TimesNewRomanPSMT" w:hAnsi="TimesNewRomanPSMT"/>
      <w:color w:val="000000"/>
      <w:sz w:val="20"/>
    </w:rPr>
  </w:style>
  <w:style w:type="paragraph" w:styleId="Notedebasdepage">
    <w:name w:val="footnote text"/>
    <w:basedOn w:val="Normal"/>
    <w:semiHidden/>
    <w:rsid w:val="00C74DB1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styleId="Notedefin">
    <w:name w:val="endnote text"/>
    <w:basedOn w:val="Normal"/>
    <w:semiHidden/>
    <w:rsid w:val="00C74DB1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styleId="Titreindex">
    <w:name w:val="index heading"/>
    <w:basedOn w:val="Normal"/>
    <w:next w:val="Index1"/>
    <w:semiHidden/>
    <w:rsid w:val="00C74DB1"/>
    <w:pPr>
      <w:spacing w:before="0" w:after="0"/>
      <w:ind w:left="0" w:firstLine="0"/>
    </w:pPr>
    <w:rPr>
      <w:rFonts w:ascii="Helvetica" w:hAnsi="Helvetica" w:cs="Helvetica"/>
      <w:bCs/>
      <w:color w:val="000000"/>
      <w:sz w:val="20"/>
    </w:rPr>
  </w:style>
  <w:style w:type="paragraph" w:customStyle="1" w:styleId="NormalBleu">
    <w:name w:val="Normal_Bleu"/>
    <w:basedOn w:val="Label1"/>
    <w:link w:val="NormalBleuCar"/>
    <w:rsid w:val="008A1B7F"/>
    <w:rPr>
      <w:sz w:val="24"/>
    </w:rPr>
  </w:style>
  <w:style w:type="character" w:customStyle="1" w:styleId="NormalBleuCar">
    <w:name w:val="Normal_Bleu Car"/>
    <w:basedOn w:val="Label1Car"/>
    <w:link w:val="NormalBleu"/>
    <w:rsid w:val="00060933"/>
    <w:rPr>
      <w:rFonts w:ascii="Calibri" w:eastAsia="TimesNewRomanPSMT" w:hAnsi="Calibri" w:cs="TimesNewRomanPSMT"/>
      <w:b/>
      <w:color w:val="333399"/>
      <w:sz w:val="24"/>
      <w:szCs w:val="40"/>
      <w:lang w:val="fr-FR" w:eastAsia="ar-SA" w:bidi="ar-SA"/>
    </w:rPr>
  </w:style>
  <w:style w:type="paragraph" w:styleId="En-tte">
    <w:name w:val="header"/>
    <w:basedOn w:val="Normal"/>
    <w:rsid w:val="00AB1A5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B1A58"/>
    <w:pPr>
      <w:tabs>
        <w:tab w:val="center" w:pos="4536"/>
        <w:tab w:val="right" w:pos="9072"/>
      </w:tabs>
    </w:pPr>
  </w:style>
  <w:style w:type="paragraph" w:styleId="Titre">
    <w:name w:val="Title"/>
    <w:basedOn w:val="Normal"/>
    <w:next w:val="Normal"/>
    <w:link w:val="TitreCar"/>
    <w:qFormat/>
    <w:rsid w:val="00BC5110"/>
    <w:pPr>
      <w:spacing w:before="240" w:after="60"/>
      <w:jc w:val="center"/>
      <w:outlineLvl w:val="0"/>
    </w:pPr>
    <w:rPr>
      <w:rFonts w:ascii="Cambria" w:eastAsia="Times New Roman" w:hAnsi="Cambria" w:cs="Times New Roman"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BC5110"/>
    <w:rPr>
      <w:rFonts w:ascii="Cambria" w:hAnsi="Cambria"/>
      <w:b/>
      <w:bCs/>
      <w:color w:val="4D4D4D"/>
      <w:kern w:val="28"/>
      <w:sz w:val="32"/>
      <w:szCs w:val="32"/>
      <w:lang w:eastAsia="ar-SA"/>
    </w:rPr>
  </w:style>
  <w:style w:type="paragraph" w:styleId="Textedebulles">
    <w:name w:val="Balloon Text"/>
    <w:basedOn w:val="Normal"/>
    <w:link w:val="TextedebullesCar"/>
    <w:rsid w:val="00DF1A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F1AC9"/>
    <w:rPr>
      <w:rFonts w:ascii="Tahoma" w:eastAsia="TimesNewRomanPSMT" w:hAnsi="Tahoma" w:cs="Tahoma"/>
      <w:b/>
      <w:color w:val="4D4D4D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D671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6E78"/>
    <w:pPr>
      <w:suppressAutoHyphens w:val="0"/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b w:val="0"/>
      <w:color w:val="auto"/>
      <w:lang w:eastAsia="fr-FR"/>
    </w:rPr>
  </w:style>
  <w:style w:type="character" w:customStyle="1" w:styleId="apple-converted-space">
    <w:name w:val="apple-converted-space"/>
    <w:basedOn w:val="Policepardfaut"/>
    <w:rsid w:val="00A66E78"/>
  </w:style>
  <w:style w:type="character" w:styleId="lev">
    <w:name w:val="Strong"/>
    <w:basedOn w:val="Policepardfaut"/>
    <w:uiPriority w:val="22"/>
    <w:qFormat/>
    <w:rsid w:val="00A66E78"/>
    <w:rPr>
      <w:b/>
      <w:bCs/>
    </w:rPr>
  </w:style>
  <w:style w:type="character" w:styleId="Lienhypertexte">
    <w:name w:val="Hyperlink"/>
    <w:basedOn w:val="Policepardfaut"/>
    <w:uiPriority w:val="99"/>
    <w:unhideWhenUsed/>
    <w:rsid w:val="00A66E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99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90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89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AWARA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DOUM</dc:creator>
  <cp:lastModifiedBy>Doum Mbengue</cp:lastModifiedBy>
  <cp:revision>20</cp:revision>
  <cp:lastPrinted>2008-06-03T01:12:00Z</cp:lastPrinted>
  <dcterms:created xsi:type="dcterms:W3CDTF">2014-02-11T09:25:00Z</dcterms:created>
  <dcterms:modified xsi:type="dcterms:W3CDTF">2015-04-24T07:26:00Z</dcterms:modified>
</cp:coreProperties>
</file>